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54B8" w14:textId="77777777"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 w:rsidRPr="00B07134">
        <w:rPr>
          <w:rFonts w:ascii="Arial" w:hAnsi="Arial" w:cs="Arial"/>
          <w:b/>
          <w:sz w:val="36"/>
          <w:szCs w:val="36"/>
          <w:lang w:val="pt-BR"/>
        </w:rPr>
        <w:t>ETEC MARIA CRISTINA MEDEIROS</w:t>
      </w:r>
    </w:p>
    <w:p w14:paraId="672A6659" w14:textId="77777777"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0A37501D" w14:textId="77777777"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5DAB6C7B" w14:textId="77777777" w:rsidR="00606B05" w:rsidRDefault="00606B05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02EB378F" w14:textId="6DAB30B3" w:rsidR="00B07134" w:rsidRDefault="00B07134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5B783C2F" w14:textId="77777777" w:rsidR="004F5DE8" w:rsidRDefault="004F5DE8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6A05A809" w14:textId="77777777" w:rsidR="00606B05" w:rsidRPr="00B07134" w:rsidRDefault="00606B05" w:rsidP="00B07134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w14:paraId="5C81922C" w14:textId="77777777" w:rsidR="00B07134" w:rsidRPr="00B07134" w:rsidRDefault="06A5EEFA" w:rsidP="0D06B82E">
      <w:pPr>
        <w:jc w:val="center"/>
        <w:rPr>
          <w:rFonts w:ascii="Arial" w:eastAsia="Arial" w:hAnsi="Arial" w:cs="Arial"/>
          <w:b/>
          <w:bCs/>
          <w:sz w:val="36"/>
          <w:szCs w:val="36"/>
          <w:lang w:val="pt-BR"/>
        </w:rPr>
      </w:pPr>
      <w:r w:rsidRPr="0D06B82E">
        <w:rPr>
          <w:rFonts w:ascii="Arial" w:eastAsia="Arial" w:hAnsi="Arial" w:cs="Arial"/>
          <w:b/>
          <w:bCs/>
          <w:sz w:val="36"/>
          <w:szCs w:val="36"/>
          <w:lang w:val="pt-BR"/>
        </w:rPr>
        <w:t>ARIANY SANTOS DE ANDRADE</w:t>
      </w:r>
    </w:p>
    <w:p w14:paraId="5A39BBE3" w14:textId="77777777" w:rsidR="00B07134" w:rsidRPr="00B07134" w:rsidRDefault="00B07134" w:rsidP="00B07134">
      <w:pPr>
        <w:jc w:val="center"/>
        <w:rPr>
          <w:rFonts w:ascii="Arial" w:hAnsi="Arial" w:cs="Arial"/>
          <w:b/>
          <w:sz w:val="40"/>
          <w:szCs w:val="40"/>
          <w:lang w:val="pt-BR"/>
        </w:rPr>
      </w:pPr>
    </w:p>
    <w:p w14:paraId="41C8F396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72A3D3EC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0D0B940D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0E27B00A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60061E4C" w14:textId="77777777" w:rsidR="00B07134" w:rsidRDefault="00B07134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44EAFD9C" w14:textId="77777777" w:rsidR="00B07134" w:rsidRDefault="00B07134" w:rsidP="0D06B82E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4B94D5A5" w14:textId="17597CD5" w:rsidR="00606B05" w:rsidRDefault="06A5EEFA" w:rsidP="0D06B82E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D06B82E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 xml:space="preserve">A </w:t>
      </w:r>
      <w:r w:rsidR="007F26C9">
        <w:rPr>
          <w:rFonts w:ascii="Arial" w:hAnsi="Arial" w:cs="Arial"/>
          <w:b/>
          <w:bCs/>
          <w:color w:val="252424"/>
          <w:sz w:val="36"/>
          <w:szCs w:val="36"/>
          <w:shd w:val="clear" w:color="auto" w:fill="FFFFFF"/>
        </w:rPr>
        <w:t xml:space="preserve">VALORIZAÇÃO DO TRABALHO DOMÉSTICO </w:t>
      </w:r>
    </w:p>
    <w:p w14:paraId="3DEEC669" w14:textId="77777777"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3656B9AB" w14:textId="77777777"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45FB0818" w14:textId="77777777" w:rsidR="00606B05" w:rsidRDefault="00606B05" w:rsidP="00B07134">
      <w:pPr>
        <w:jc w:val="center"/>
        <w:rPr>
          <w:rFonts w:ascii="Arial" w:hAnsi="Arial" w:cs="Arial"/>
          <w:sz w:val="40"/>
          <w:szCs w:val="40"/>
          <w:lang w:val="pt-BR"/>
        </w:rPr>
      </w:pPr>
    </w:p>
    <w:p w14:paraId="049F31CB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53128261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62486C05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4101652C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4B99056E" w14:textId="77777777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3461D779" w14:textId="4837D892" w:rsidR="00606B05" w:rsidRDefault="00606B05" w:rsidP="00606B05">
      <w:pPr>
        <w:rPr>
          <w:rFonts w:ascii="Arial" w:hAnsi="Arial" w:cs="Arial"/>
          <w:sz w:val="40"/>
          <w:szCs w:val="40"/>
          <w:lang w:val="pt-BR"/>
        </w:rPr>
      </w:pPr>
    </w:p>
    <w:p w14:paraId="63BC25D1" w14:textId="5F16B74B" w:rsidR="006D2A0D" w:rsidRDefault="006D2A0D" w:rsidP="00606B05">
      <w:pPr>
        <w:rPr>
          <w:rFonts w:ascii="Arial" w:hAnsi="Arial" w:cs="Arial"/>
          <w:sz w:val="40"/>
          <w:szCs w:val="40"/>
          <w:lang w:val="pt-BR"/>
        </w:rPr>
      </w:pPr>
    </w:p>
    <w:p w14:paraId="05828FC4" w14:textId="77777777" w:rsidR="003924A6" w:rsidRDefault="003924A6" w:rsidP="00606B05">
      <w:pPr>
        <w:rPr>
          <w:rFonts w:ascii="Arial" w:hAnsi="Arial" w:cs="Arial"/>
          <w:sz w:val="40"/>
          <w:szCs w:val="40"/>
          <w:lang w:val="pt-BR"/>
        </w:rPr>
      </w:pPr>
    </w:p>
    <w:p w14:paraId="509F3426" w14:textId="77777777" w:rsidR="00606B05" w:rsidRPr="00606B05" w:rsidRDefault="1812FACC" w:rsidP="0D06B82E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D06B82E">
        <w:rPr>
          <w:rFonts w:ascii="Arial" w:hAnsi="Arial" w:cs="Arial"/>
          <w:b/>
          <w:bCs/>
          <w:sz w:val="36"/>
          <w:szCs w:val="36"/>
          <w:lang w:val="pt-BR"/>
        </w:rPr>
        <w:t>Ribeirão Pires</w:t>
      </w:r>
    </w:p>
    <w:p w14:paraId="1FBE425F" w14:textId="62BB9460" w:rsidR="00606B05" w:rsidRPr="00606B05" w:rsidRDefault="1812FACC" w:rsidP="0D06B82E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D06B82E">
        <w:rPr>
          <w:rFonts w:ascii="Arial" w:hAnsi="Arial" w:cs="Arial"/>
          <w:b/>
          <w:bCs/>
          <w:sz w:val="36"/>
          <w:szCs w:val="36"/>
          <w:lang w:val="pt-BR"/>
        </w:rPr>
        <w:t>202</w:t>
      </w:r>
      <w:r w:rsidR="004F5DE8">
        <w:rPr>
          <w:rFonts w:ascii="Arial" w:hAnsi="Arial" w:cs="Arial"/>
          <w:b/>
          <w:bCs/>
          <w:sz w:val="36"/>
          <w:szCs w:val="36"/>
          <w:lang w:val="pt-BR"/>
        </w:rPr>
        <w:t>3</w:t>
      </w:r>
    </w:p>
    <w:p w14:paraId="1F72F646" w14:textId="51380881" w:rsidR="0068732B" w:rsidRPr="004F5DE8" w:rsidRDefault="00B07134" w:rsidP="004F5DE8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B07134">
        <w:rPr>
          <w:rFonts w:ascii="Arial" w:hAnsi="Arial" w:cs="Arial"/>
          <w:sz w:val="40"/>
          <w:szCs w:val="40"/>
          <w:lang w:val="pt-BR"/>
        </w:rPr>
        <w:br w:type="page"/>
      </w:r>
    </w:p>
    <w:p w14:paraId="5B2C3142" w14:textId="7EACCCF2" w:rsidR="00B60282" w:rsidRPr="00B60282" w:rsidRDefault="003924A6" w:rsidP="00B60282">
      <w:pPr>
        <w:jc w:val="center"/>
        <w:rPr>
          <w:rFonts w:ascii="Arial" w:hAnsi="Arial" w:cs="Arial"/>
          <w:b/>
          <w:sz w:val="40"/>
          <w:szCs w:val="40"/>
          <w:lang w:val="pt-BR"/>
        </w:rPr>
      </w:pPr>
      <w:bookmarkStart w:id="0" w:name="_GoBack"/>
      <w:bookmarkEnd w:id="0"/>
      <w:r>
        <w:rPr>
          <w:rFonts w:ascii="Arial" w:hAnsi="Arial" w:cs="Arial"/>
          <w:b/>
          <w:color w:val="252424"/>
          <w:sz w:val="40"/>
          <w:szCs w:val="40"/>
          <w:shd w:val="clear" w:color="auto" w:fill="FFFFFF"/>
        </w:rPr>
        <w:lastRenderedPageBreak/>
        <w:t xml:space="preserve">Trabalho Doméstico </w:t>
      </w:r>
    </w:p>
    <w:p w14:paraId="08CE6F91" w14:textId="77777777"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14:paraId="61CDCEAD" w14:textId="77777777"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14:paraId="6BB9E253" w14:textId="77777777" w:rsidR="00B60282" w:rsidRDefault="00B60282" w:rsidP="00B60282">
      <w:pPr>
        <w:rPr>
          <w:rFonts w:ascii="Arial" w:hAnsi="Arial" w:cs="Arial"/>
          <w:sz w:val="24"/>
          <w:szCs w:val="24"/>
          <w:lang w:val="pt-BR"/>
        </w:rPr>
      </w:pPr>
    </w:p>
    <w:p w14:paraId="23DE523C" w14:textId="145092E9" w:rsidR="00771A9F" w:rsidRDefault="0070526E" w:rsidP="00B6028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771A9F">
        <w:rPr>
          <w:rFonts w:ascii="Arial" w:hAnsi="Arial" w:cs="Arial"/>
          <w:sz w:val="24"/>
          <w:szCs w:val="24"/>
          <w:lang w:val="pt-BR"/>
        </w:rPr>
        <w:t xml:space="preserve"> </w:t>
      </w:r>
      <w:r w:rsidR="004F5DE8">
        <w:rPr>
          <w:rFonts w:ascii="Arial" w:hAnsi="Arial" w:cs="Arial"/>
          <w:sz w:val="24"/>
          <w:szCs w:val="24"/>
          <w:lang w:val="pt-BR"/>
        </w:rPr>
        <w:t>O trabalho doméstico</w:t>
      </w:r>
      <w:r w:rsidR="006D2A0D">
        <w:rPr>
          <w:rFonts w:ascii="Arial" w:hAnsi="Arial" w:cs="Arial"/>
          <w:sz w:val="24"/>
          <w:szCs w:val="24"/>
          <w:lang w:val="pt-BR"/>
        </w:rPr>
        <w:t xml:space="preserve"> nas residências se torna fundamental para o funcionamento das famílias e da sociedade. No entanto essa profissão não tem sido valorizada e os empregados domésticos não tem recebido total respeito</w:t>
      </w:r>
      <w:r w:rsidR="003924A6">
        <w:rPr>
          <w:rFonts w:ascii="Arial" w:hAnsi="Arial" w:cs="Arial"/>
          <w:sz w:val="24"/>
          <w:szCs w:val="24"/>
          <w:lang w:val="pt-BR"/>
        </w:rPr>
        <w:t xml:space="preserve">, por isso é de suma importância refletir sobre esse trabalho e direitos adequados para os empregados domésticos </w:t>
      </w:r>
    </w:p>
    <w:p w14:paraId="7220B4C8" w14:textId="77777777" w:rsidR="003924A6" w:rsidRDefault="003924A6" w:rsidP="00B60282">
      <w:pPr>
        <w:rPr>
          <w:rFonts w:ascii="Arial" w:hAnsi="Arial" w:cs="Arial"/>
          <w:sz w:val="24"/>
          <w:szCs w:val="24"/>
          <w:lang w:val="pt-BR"/>
        </w:rPr>
      </w:pPr>
    </w:p>
    <w:p w14:paraId="6CB2A2F5" w14:textId="77777777" w:rsidR="00B07134" w:rsidRDefault="00771A9F" w:rsidP="00D0225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Primeiramente, vamos começar falando sobre como a profissão de influenciador digital acaba afetando a saúde desses profissionais, principalmente </w:t>
      </w:r>
      <w:r w:rsidR="00D02255">
        <w:rPr>
          <w:rFonts w:ascii="Arial" w:hAnsi="Arial" w:cs="Arial"/>
          <w:sz w:val="24"/>
          <w:szCs w:val="24"/>
          <w:lang w:val="pt-BR"/>
        </w:rPr>
        <w:t xml:space="preserve">por causa da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sobrecarga de serviços</w:t>
      </w:r>
      <w:r w:rsidR="00D02255">
        <w:rPr>
          <w:rFonts w:ascii="Arial" w:hAnsi="Arial" w:cs="Arial"/>
          <w:sz w:val="24"/>
          <w:szCs w:val="24"/>
          <w:lang w:val="pt-BR"/>
        </w:rPr>
        <w:t xml:space="preserve"> que eles fazem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.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Em alguns casos, quando o </w:t>
      </w:r>
      <w:r w:rsidR="00606B05">
        <w:rPr>
          <w:rFonts w:ascii="Arial" w:hAnsi="Arial" w:cs="Arial"/>
          <w:sz w:val="24"/>
          <w:szCs w:val="24"/>
          <w:lang w:val="pt-BR"/>
        </w:rPr>
        <w:t>Influenciador</w:t>
      </w:r>
      <w:r w:rsidR="00262E04">
        <w:rPr>
          <w:rFonts w:ascii="Arial" w:hAnsi="Arial" w:cs="Arial"/>
          <w:sz w:val="24"/>
          <w:szCs w:val="24"/>
          <w:lang w:val="pt-BR"/>
        </w:rPr>
        <w:t xml:space="preserve"> trabalha praticamente sozinho e</w:t>
      </w:r>
      <w:r w:rsidR="00D02255" w:rsidRPr="00D02255">
        <w:rPr>
          <w:rFonts w:ascii="Arial" w:hAnsi="Arial" w:cs="Arial"/>
          <w:sz w:val="24"/>
          <w:szCs w:val="24"/>
          <w:lang w:val="pt-BR"/>
        </w:rPr>
        <w:t>le precisa realizar</w:t>
      </w:r>
      <w:r w:rsidR="00262E04">
        <w:rPr>
          <w:rFonts w:ascii="Arial" w:hAnsi="Arial" w:cs="Arial"/>
          <w:sz w:val="24"/>
          <w:szCs w:val="24"/>
          <w:lang w:val="pt-BR"/>
        </w:rPr>
        <w:t xml:space="preserve"> todo o processo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, como roteirizar, gravar, editar, estudar e publicar, sem qualquer tipo de ajuda.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Eles sofrem uma certa 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pressão, </w:t>
      </w:r>
      <w:r w:rsidR="00262E04">
        <w:rPr>
          <w:rFonts w:ascii="Arial" w:hAnsi="Arial" w:cs="Arial"/>
          <w:sz w:val="24"/>
          <w:szCs w:val="24"/>
          <w:lang w:val="pt-BR"/>
        </w:rPr>
        <w:t>principalmente na área psicológica</w:t>
      </w:r>
      <w:r w:rsidR="00D02255" w:rsidRPr="00D02255">
        <w:rPr>
          <w:rFonts w:ascii="Arial" w:hAnsi="Arial" w:cs="Arial"/>
          <w:sz w:val="24"/>
          <w:szCs w:val="24"/>
          <w:lang w:val="pt-BR"/>
        </w:rPr>
        <w:t>, por acreditarem que não estão fazendo o suficiente</w:t>
      </w:r>
      <w:r w:rsidR="00262E04">
        <w:rPr>
          <w:rFonts w:ascii="Arial" w:hAnsi="Arial" w:cs="Arial"/>
          <w:sz w:val="24"/>
          <w:szCs w:val="24"/>
          <w:lang w:val="pt-BR"/>
        </w:rPr>
        <w:t xml:space="preserve">, trazendo a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compara</w:t>
      </w:r>
      <w:r w:rsidR="00262E04">
        <w:rPr>
          <w:rFonts w:ascii="Arial" w:hAnsi="Arial" w:cs="Arial"/>
          <w:sz w:val="24"/>
          <w:szCs w:val="24"/>
          <w:lang w:val="pt-BR"/>
        </w:rPr>
        <w:t>ção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com outros influenciadores,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onde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gera um trabalho exaustivo para suas mentes.</w:t>
      </w:r>
    </w:p>
    <w:p w14:paraId="0A6959E7" w14:textId="77777777" w:rsidR="00262E04" w:rsidRDefault="00D02255" w:rsidP="00D02255">
      <w:pPr>
        <w:rPr>
          <w:rFonts w:ascii="Arial" w:hAnsi="Arial" w:cs="Arial"/>
          <w:sz w:val="24"/>
          <w:szCs w:val="24"/>
          <w:lang w:val="pt-BR"/>
        </w:rPr>
      </w:pPr>
      <w:r w:rsidRPr="00D0225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EC9E4B7" w14:textId="77777777" w:rsidR="00D02255" w:rsidRPr="00D02255" w:rsidRDefault="00771A9F" w:rsidP="00D0225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Além disso, a falta de valorização desse </w:t>
      </w:r>
      <w:r w:rsidR="00262E04">
        <w:rPr>
          <w:rFonts w:ascii="Arial" w:hAnsi="Arial" w:cs="Arial"/>
          <w:sz w:val="24"/>
          <w:szCs w:val="24"/>
          <w:lang w:val="pt-BR"/>
        </w:rPr>
        <w:t>trabalho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é outro </w:t>
      </w:r>
      <w:r w:rsidR="00262E04">
        <w:rPr>
          <w:rFonts w:ascii="Arial" w:hAnsi="Arial" w:cs="Arial"/>
          <w:sz w:val="24"/>
          <w:szCs w:val="24"/>
          <w:lang w:val="pt-BR"/>
        </w:rPr>
        <w:t>motivo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que afeta sua saúde mental, pois para se manterem </w:t>
      </w:r>
      <w:r w:rsidR="00262E04">
        <w:rPr>
          <w:rFonts w:ascii="Arial" w:hAnsi="Arial" w:cs="Arial"/>
          <w:sz w:val="24"/>
          <w:szCs w:val="24"/>
          <w:lang w:val="pt-BR"/>
        </w:rPr>
        <w:t>atualizados e relevantes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, precisam renovar seu conteúdo e acompanhar as novas atualizações </w:t>
      </w:r>
      <w:r w:rsidR="00262E04">
        <w:rPr>
          <w:rFonts w:ascii="Arial" w:hAnsi="Arial" w:cs="Arial"/>
          <w:sz w:val="24"/>
          <w:szCs w:val="24"/>
          <w:lang w:val="pt-BR"/>
        </w:rPr>
        <w:t>no meio da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internet</w:t>
      </w:r>
      <w:r w:rsidR="00262E04">
        <w:rPr>
          <w:rFonts w:ascii="Arial" w:hAnsi="Arial" w:cs="Arial"/>
          <w:sz w:val="24"/>
          <w:szCs w:val="24"/>
          <w:lang w:val="pt-BR"/>
        </w:rPr>
        <w:t>, por isso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eles devem ter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uma grande quantidade de informações que precisam ser estudadas e absorvidas.</w:t>
      </w:r>
    </w:p>
    <w:p w14:paraId="52E56223" w14:textId="77777777" w:rsidR="00D02255" w:rsidRPr="00D02255" w:rsidRDefault="00D02255" w:rsidP="00D02255">
      <w:pPr>
        <w:rPr>
          <w:rFonts w:ascii="Arial" w:hAnsi="Arial" w:cs="Arial"/>
          <w:sz w:val="24"/>
          <w:szCs w:val="24"/>
          <w:lang w:val="pt-BR"/>
        </w:rPr>
      </w:pPr>
    </w:p>
    <w:p w14:paraId="2A8CB0BC" w14:textId="77777777" w:rsidR="00D02255" w:rsidRPr="00D02255" w:rsidRDefault="00771A9F" w:rsidP="00D0225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>Contudo, para realizar esse trabalho, é preciso ter responsabilidade para não transmitir mensagens e informações de forma errônea, além de não divulgar produtos e serviços que possam prejudicar seus seguidores.</w:t>
      </w:r>
    </w:p>
    <w:p w14:paraId="07547A01" w14:textId="77777777" w:rsidR="00D02255" w:rsidRPr="00D02255" w:rsidRDefault="00D02255" w:rsidP="00D02255">
      <w:pPr>
        <w:rPr>
          <w:rFonts w:ascii="Arial" w:hAnsi="Arial" w:cs="Arial"/>
          <w:sz w:val="24"/>
          <w:szCs w:val="24"/>
          <w:lang w:val="pt-BR"/>
        </w:rPr>
      </w:pPr>
    </w:p>
    <w:p w14:paraId="178F2314" w14:textId="77777777" w:rsidR="00771A9F" w:rsidRDefault="00771A9F" w:rsidP="00771A9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Podemos citar como exemplo o caso da empresa </w:t>
      </w:r>
      <w:proofErr w:type="spellStart"/>
      <w:r w:rsidR="00D02255" w:rsidRPr="00D02255">
        <w:rPr>
          <w:rFonts w:ascii="Arial" w:hAnsi="Arial" w:cs="Arial"/>
          <w:sz w:val="24"/>
          <w:szCs w:val="24"/>
          <w:lang w:val="pt-BR"/>
        </w:rPr>
        <w:t>Blaze</w:t>
      </w:r>
      <w:proofErr w:type="spellEnd"/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, que apesar de ser </w:t>
      </w:r>
      <w:r w:rsidR="00262E04">
        <w:rPr>
          <w:rFonts w:ascii="Arial" w:hAnsi="Arial" w:cs="Arial"/>
          <w:sz w:val="24"/>
          <w:szCs w:val="24"/>
          <w:lang w:val="pt-BR"/>
        </w:rPr>
        <w:t>uma plataforma muito</w:t>
      </w:r>
      <w:r w:rsidR="00D02255" w:rsidRPr="00D02255">
        <w:rPr>
          <w:rFonts w:ascii="Arial" w:hAnsi="Arial" w:cs="Arial"/>
          <w:sz w:val="24"/>
          <w:szCs w:val="24"/>
          <w:lang w:val="pt-BR"/>
        </w:rPr>
        <w:t xml:space="preserve"> divulgada, não cumpre com o que promete, deixando de devolver o dinheiro das pessoas. Além disso, há diversas blogueiras que mentem sobre a qualidade dos produtos que anunciam</w:t>
      </w:r>
      <w:r>
        <w:rPr>
          <w:rFonts w:ascii="Arial" w:hAnsi="Arial" w:cs="Arial"/>
          <w:sz w:val="24"/>
          <w:szCs w:val="24"/>
          <w:lang w:val="pt-BR"/>
        </w:rPr>
        <w:t xml:space="preserve"> assim como as páginas de fofocas </w:t>
      </w:r>
      <w:r w:rsidRPr="00D02255">
        <w:rPr>
          <w:rFonts w:ascii="Arial" w:hAnsi="Arial" w:cs="Arial"/>
          <w:sz w:val="24"/>
          <w:szCs w:val="24"/>
          <w:lang w:val="pt-BR"/>
        </w:rPr>
        <w:t xml:space="preserve">não se responsabilizam pelas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</w:t>
      </w:r>
      <w:r w:rsidRPr="00D02255">
        <w:rPr>
          <w:rFonts w:ascii="Arial" w:hAnsi="Arial" w:cs="Arial"/>
          <w:sz w:val="24"/>
          <w:szCs w:val="24"/>
          <w:lang w:val="pt-BR"/>
        </w:rPr>
        <w:t>ake</w:t>
      </w:r>
      <w:proofErr w:type="spellEnd"/>
      <w:r w:rsidRPr="00D02255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N</w:t>
      </w:r>
      <w:r w:rsidRPr="00D02255">
        <w:rPr>
          <w:rFonts w:ascii="Arial" w:hAnsi="Arial" w:cs="Arial"/>
          <w:sz w:val="24"/>
          <w:szCs w:val="24"/>
          <w:lang w:val="pt-BR"/>
        </w:rPr>
        <w:t>ews que eles mesmos espalham</w:t>
      </w:r>
      <w:r>
        <w:rPr>
          <w:rFonts w:ascii="Arial" w:hAnsi="Arial" w:cs="Arial"/>
          <w:sz w:val="24"/>
          <w:szCs w:val="24"/>
          <w:lang w:val="pt-BR"/>
        </w:rPr>
        <w:t>. Onde todo mundo percebe que o real objetivo desses influenciadores é simplesmente o dinheiro e não o comprometimento a responsabilidade com o que estão transmitindo.</w:t>
      </w:r>
    </w:p>
    <w:p w14:paraId="5043CB0F" w14:textId="77777777" w:rsidR="00771A9F" w:rsidRPr="00D02255" w:rsidRDefault="00771A9F" w:rsidP="00771A9F">
      <w:pPr>
        <w:rPr>
          <w:rFonts w:ascii="Arial" w:hAnsi="Arial" w:cs="Arial"/>
          <w:sz w:val="24"/>
          <w:szCs w:val="24"/>
          <w:lang w:val="pt-BR"/>
        </w:rPr>
      </w:pPr>
    </w:p>
    <w:p w14:paraId="296959CA" w14:textId="35402BCA" w:rsidR="00B569CB" w:rsidRPr="00B60282" w:rsidRDefault="06A5EEFA" w:rsidP="00D02255">
      <w:pPr>
        <w:rPr>
          <w:rFonts w:ascii="Arial" w:hAnsi="Arial" w:cs="Arial"/>
          <w:sz w:val="24"/>
          <w:szCs w:val="24"/>
          <w:lang w:val="pt-BR"/>
        </w:rPr>
      </w:pPr>
      <w:r w:rsidRPr="0D06B82E">
        <w:rPr>
          <w:rFonts w:ascii="Arial" w:hAnsi="Arial" w:cs="Arial"/>
          <w:sz w:val="24"/>
          <w:szCs w:val="24"/>
          <w:lang w:val="pt-BR"/>
        </w:rPr>
        <w:t xml:space="preserve">    </w:t>
      </w:r>
      <w:r w:rsidR="703D33D8" w:rsidRPr="0D06B82E">
        <w:rPr>
          <w:rFonts w:ascii="Arial" w:hAnsi="Arial" w:cs="Arial"/>
          <w:sz w:val="24"/>
          <w:szCs w:val="24"/>
          <w:lang w:val="pt-BR"/>
        </w:rPr>
        <w:t>Diante dos fatos apresentados, fica claro que a profissão de influenciador digital exige muito esforço</w:t>
      </w:r>
      <w:r w:rsidR="613410CF" w:rsidRPr="0D06B82E">
        <w:rPr>
          <w:rFonts w:ascii="Arial" w:hAnsi="Arial" w:cs="Arial"/>
          <w:sz w:val="24"/>
          <w:szCs w:val="24"/>
          <w:lang w:val="pt-BR"/>
        </w:rPr>
        <w:t xml:space="preserve"> por realmente não ser um trabalho “fácil”, como é visto pela visão de muitos</w:t>
      </w:r>
      <w:r w:rsidR="703D33D8" w:rsidRPr="0D06B82E">
        <w:rPr>
          <w:rFonts w:ascii="Arial" w:hAnsi="Arial" w:cs="Arial"/>
          <w:sz w:val="24"/>
          <w:szCs w:val="24"/>
          <w:lang w:val="pt-BR"/>
        </w:rPr>
        <w:t xml:space="preserve">. No entanto, apesar de todas as dificuldades mencionadas, </w:t>
      </w:r>
      <w:r w:rsidR="613410CF" w:rsidRPr="0D06B82E">
        <w:rPr>
          <w:rFonts w:ascii="Arial" w:hAnsi="Arial" w:cs="Arial"/>
          <w:sz w:val="24"/>
          <w:szCs w:val="24"/>
          <w:lang w:val="pt-BR"/>
        </w:rPr>
        <w:t xml:space="preserve">eu sempre o tive o desejo de </w:t>
      </w:r>
      <w:r w:rsidR="703D33D8" w:rsidRPr="0D06B82E">
        <w:rPr>
          <w:rFonts w:ascii="Arial" w:hAnsi="Arial" w:cs="Arial"/>
          <w:sz w:val="24"/>
          <w:szCs w:val="24"/>
          <w:lang w:val="pt-BR"/>
        </w:rPr>
        <w:t>entrar nesse meio digital</w:t>
      </w:r>
      <w:r w:rsidR="613410CF" w:rsidRPr="0D06B82E">
        <w:rPr>
          <w:rFonts w:ascii="Arial" w:hAnsi="Arial" w:cs="Arial"/>
          <w:sz w:val="24"/>
          <w:szCs w:val="24"/>
          <w:lang w:val="pt-BR"/>
        </w:rPr>
        <w:t xml:space="preserve">, e juntando o que foi analisado chego </w:t>
      </w:r>
      <w:r w:rsidRPr="0D06B82E">
        <w:rPr>
          <w:rFonts w:ascii="Arial" w:hAnsi="Arial" w:cs="Arial"/>
          <w:sz w:val="24"/>
          <w:szCs w:val="24"/>
          <w:lang w:val="pt-BR"/>
        </w:rPr>
        <w:t>à</w:t>
      </w:r>
      <w:r w:rsidR="613410CF" w:rsidRPr="0D06B82E">
        <w:rPr>
          <w:rFonts w:ascii="Arial" w:hAnsi="Arial" w:cs="Arial"/>
          <w:sz w:val="24"/>
          <w:szCs w:val="24"/>
          <w:lang w:val="pt-BR"/>
        </w:rPr>
        <w:t xml:space="preserve"> conclusão </w:t>
      </w:r>
      <w:r w:rsidR="1ADC19B2" w:rsidRPr="0D06B82E">
        <w:rPr>
          <w:rFonts w:ascii="Arial" w:hAnsi="Arial" w:cs="Arial"/>
          <w:sz w:val="24"/>
          <w:szCs w:val="24"/>
          <w:lang w:val="pt-BR"/>
        </w:rPr>
        <w:t>de que</w:t>
      </w:r>
      <w:r w:rsidRPr="0D06B82E">
        <w:rPr>
          <w:rFonts w:ascii="Arial" w:hAnsi="Arial" w:cs="Arial"/>
          <w:sz w:val="24"/>
          <w:szCs w:val="24"/>
          <w:lang w:val="pt-BR"/>
        </w:rPr>
        <w:t xml:space="preserve"> pretendo </w:t>
      </w:r>
      <w:r w:rsidR="703D33D8" w:rsidRPr="0D06B82E">
        <w:rPr>
          <w:rFonts w:ascii="Arial" w:hAnsi="Arial" w:cs="Arial"/>
          <w:sz w:val="24"/>
          <w:szCs w:val="24"/>
          <w:lang w:val="pt-BR"/>
        </w:rPr>
        <w:t>mudar esses erros cometidos por outros profissionais da área, fazendo a minha parte.</w:t>
      </w:r>
      <w:r w:rsidRPr="0D06B82E">
        <w:rPr>
          <w:rFonts w:ascii="Arial" w:hAnsi="Arial" w:cs="Arial"/>
          <w:sz w:val="24"/>
          <w:szCs w:val="24"/>
          <w:lang w:val="pt-BR"/>
        </w:rPr>
        <w:t xml:space="preserve"> Postando </w:t>
      </w:r>
      <w:r w:rsidR="703D33D8" w:rsidRPr="0D06B82E">
        <w:rPr>
          <w:rFonts w:ascii="Arial" w:hAnsi="Arial" w:cs="Arial"/>
          <w:sz w:val="24"/>
          <w:szCs w:val="24"/>
          <w:lang w:val="pt-BR"/>
        </w:rPr>
        <w:t>conteúdos que sejam de meu interesse e que possam alcançar pessoas que compartilham os mesmos pensamentos</w:t>
      </w:r>
      <w:r w:rsidRPr="0D06B82E">
        <w:rPr>
          <w:rFonts w:ascii="Arial" w:hAnsi="Arial" w:cs="Arial"/>
          <w:sz w:val="24"/>
          <w:szCs w:val="24"/>
          <w:lang w:val="pt-BR"/>
        </w:rPr>
        <w:t xml:space="preserve"> que eu</w:t>
      </w:r>
      <w:r w:rsidR="703D33D8" w:rsidRPr="0D06B82E">
        <w:rPr>
          <w:rFonts w:ascii="Arial" w:hAnsi="Arial" w:cs="Arial"/>
          <w:sz w:val="24"/>
          <w:szCs w:val="24"/>
          <w:lang w:val="pt-BR"/>
        </w:rPr>
        <w:t>, sempre buscando transmitir informações c</w:t>
      </w:r>
      <w:r w:rsidRPr="0D06B82E">
        <w:rPr>
          <w:rFonts w:ascii="Arial" w:hAnsi="Arial" w:cs="Arial"/>
          <w:sz w:val="24"/>
          <w:szCs w:val="24"/>
          <w:lang w:val="pt-BR"/>
        </w:rPr>
        <w:t>ertas</w:t>
      </w:r>
      <w:r w:rsidR="703D33D8" w:rsidRPr="0D06B82E">
        <w:rPr>
          <w:rFonts w:ascii="Arial" w:hAnsi="Arial" w:cs="Arial"/>
          <w:sz w:val="24"/>
          <w:szCs w:val="24"/>
          <w:lang w:val="pt-BR"/>
        </w:rPr>
        <w:t xml:space="preserve"> e responsáveis.</w:t>
      </w:r>
      <w:r w:rsidR="79BEB7C0" w:rsidRPr="0D06B82E">
        <w:rPr>
          <w:rFonts w:ascii="Arial" w:hAnsi="Arial" w:cs="Arial"/>
          <w:sz w:val="24"/>
          <w:szCs w:val="24"/>
          <w:lang w:val="pt-BR"/>
        </w:rPr>
        <w:t xml:space="preserve">   </w:t>
      </w:r>
    </w:p>
    <w:sectPr w:rsidR="00B569CB" w:rsidRPr="00B60282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034B2" w14:textId="77777777" w:rsidR="00382150" w:rsidRDefault="00382150" w:rsidP="00D766DE">
      <w:r>
        <w:separator/>
      </w:r>
    </w:p>
  </w:endnote>
  <w:endnote w:type="continuationSeparator" w:id="0">
    <w:p w14:paraId="20C46E99" w14:textId="77777777" w:rsidR="00382150" w:rsidRDefault="00382150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A4EB0" w14:textId="77777777" w:rsidR="00382150" w:rsidRDefault="00382150" w:rsidP="00D766DE">
      <w:r>
        <w:separator/>
      </w:r>
    </w:p>
  </w:footnote>
  <w:footnote w:type="continuationSeparator" w:id="0">
    <w:p w14:paraId="12FA1FC3" w14:textId="77777777" w:rsidR="00382150" w:rsidRDefault="00382150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8F3F25"/>
    <w:multiLevelType w:val="hybridMultilevel"/>
    <w:tmpl w:val="763EB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5"/>
  </w:num>
  <w:num w:numId="25">
    <w:abstractNumId w:val="19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9"/>
    <w:rsid w:val="000C0945"/>
    <w:rsid w:val="00215B8F"/>
    <w:rsid w:val="00262E04"/>
    <w:rsid w:val="002E3BFA"/>
    <w:rsid w:val="00362A47"/>
    <w:rsid w:val="00382150"/>
    <w:rsid w:val="003924A6"/>
    <w:rsid w:val="003B0EC9"/>
    <w:rsid w:val="00464BF9"/>
    <w:rsid w:val="004C55DB"/>
    <w:rsid w:val="004E108E"/>
    <w:rsid w:val="004F5DE8"/>
    <w:rsid w:val="00606B05"/>
    <w:rsid w:val="00645165"/>
    <w:rsid w:val="00645252"/>
    <w:rsid w:val="00686E70"/>
    <w:rsid w:val="0068732B"/>
    <w:rsid w:val="006D2A0D"/>
    <w:rsid w:val="006D3D74"/>
    <w:rsid w:val="0070526E"/>
    <w:rsid w:val="00771A9F"/>
    <w:rsid w:val="007F26C9"/>
    <w:rsid w:val="0083569A"/>
    <w:rsid w:val="0096413D"/>
    <w:rsid w:val="0098384E"/>
    <w:rsid w:val="00A9204E"/>
    <w:rsid w:val="00AB5348"/>
    <w:rsid w:val="00B07134"/>
    <w:rsid w:val="00B569CB"/>
    <w:rsid w:val="00B60282"/>
    <w:rsid w:val="00BB50E3"/>
    <w:rsid w:val="00C9343B"/>
    <w:rsid w:val="00D02255"/>
    <w:rsid w:val="00D57731"/>
    <w:rsid w:val="00D72E08"/>
    <w:rsid w:val="00D766DE"/>
    <w:rsid w:val="00D84351"/>
    <w:rsid w:val="00ED3F01"/>
    <w:rsid w:val="00FD33D4"/>
    <w:rsid w:val="06A5EEFA"/>
    <w:rsid w:val="0A8D8AB0"/>
    <w:rsid w:val="0D06B82E"/>
    <w:rsid w:val="1812FACC"/>
    <w:rsid w:val="1ADC19B2"/>
    <w:rsid w:val="4F2AE258"/>
    <w:rsid w:val="613410CF"/>
    <w:rsid w:val="6A950587"/>
    <w:rsid w:val="703D33D8"/>
    <w:rsid w:val="79BEB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006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05ac93-92a3-4f6a-bb16-ee7722424b11" xsi:nil="true"/>
    <ReferenceId xmlns="8f31ab10-5f0f-4616-b4ad-7982b1407ddd" xsi:nil="true"/>
    <lcf76f155ced4ddcb4097134ff3c332f xmlns="8f31ab10-5f0f-4616-b4ad-7982b1407dd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7DA06DC902140BCC00C875FD832DB" ma:contentTypeVersion="13" ma:contentTypeDescription="Create a new document." ma:contentTypeScope="" ma:versionID="2f6e58c9b15111564ec7659afee83b53">
  <xsd:schema xmlns:xsd="http://www.w3.org/2001/XMLSchema" xmlns:xs="http://www.w3.org/2001/XMLSchema" xmlns:p="http://schemas.microsoft.com/office/2006/metadata/properties" xmlns:ns2="8f31ab10-5f0f-4616-b4ad-7982b1407ddd" xmlns:ns3="b005ac93-92a3-4f6a-bb16-ee7722424b11" targetNamespace="http://schemas.microsoft.com/office/2006/metadata/properties" ma:root="true" ma:fieldsID="406f680c0ba24b8baf7f290e1d10034b" ns2:_="" ns3:_="">
    <xsd:import namespace="8f31ab10-5f0f-4616-b4ad-7982b1407ddd"/>
    <xsd:import namespace="b005ac93-92a3-4f6a-bb16-ee7722424b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1ab10-5f0f-4616-b4ad-7982b1407d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5ac93-92a3-4f6a-bb16-ee7722424b1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270c052-1012-4f55-92d1-8b2b5403fcce}" ma:internalName="TaxCatchAll" ma:showField="CatchAllData" ma:web="b005ac93-92a3-4f6a-bb16-ee7722424b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b005ac93-92a3-4f6a-bb16-ee7722424b11"/>
    <ds:schemaRef ds:uri="8f31ab10-5f0f-4616-b4ad-7982b1407ddd"/>
  </ds:schemaRefs>
</ds:datastoreItem>
</file>

<file path=customXml/itemProps2.xml><?xml version="1.0" encoding="utf-8"?>
<ds:datastoreItem xmlns:ds="http://schemas.openxmlformats.org/officeDocument/2006/customXml" ds:itemID="{86424C6C-BA32-4535-A13B-693C3A0CB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1ab10-5f0f-4616-b4ad-7982b1407ddd"/>
    <ds:schemaRef ds:uri="b005ac93-92a3-4f6a-bb16-ee7722424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D1690C-D3AC-48E2-97E5-8114FED4D8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FF9B19-A49B-42E5-90A5-9C7C497C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2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2023-06-13T14:12:00Z</dcterms:created>
  <dcterms:modified xsi:type="dcterms:W3CDTF">2023-06-13T14:12:00Z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0x010100A427DA06DC902140BCC00C875FD832DB</vt:lpwstr>
  </property>
</Properties>
</file>